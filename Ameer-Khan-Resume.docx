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E7F6" w14:textId="77777777" w:rsidR="00DF5762" w:rsidRPr="001C7E25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44"/>
          <w:szCs w:val="44"/>
        </w:rPr>
      </w:pPr>
      <w:r w:rsidRPr="001C7E25">
        <w:rPr>
          <w:rFonts w:ascii="Garamond" w:eastAsia="Garamond" w:hAnsi="Garamond" w:cs="Times New Roman"/>
          <w:b/>
          <w:sz w:val="44"/>
          <w:szCs w:val="44"/>
        </w:rPr>
        <w:t>Ameer Khan</w:t>
      </w:r>
    </w:p>
    <w:p w14:paraId="0A3586DC" w14:textId="77777777" w:rsidR="00DF5762" w:rsidRPr="001275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b/>
          <w:sz w:val="12"/>
          <w:szCs w:val="12"/>
        </w:rPr>
      </w:pPr>
    </w:p>
    <w:p w14:paraId="42836C21" w14:textId="77777777" w:rsidR="00DF5762" w:rsidRPr="002E4A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Fremont, CA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ameerkhan97@gmail.com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(510) 754-2066</w:t>
      </w:r>
    </w:p>
    <w:p w14:paraId="46D80F65" w14:textId="77777777" w:rsidR="00DF5762" w:rsidRPr="002E4A54" w:rsidRDefault="00DF5762" w:rsidP="00DF5762">
      <w:pPr>
        <w:spacing w:line="0" w:lineRule="atLeast"/>
        <w:ind w:right="120"/>
        <w:jc w:val="center"/>
        <w:rPr>
          <w:rFonts w:ascii="Garamond" w:eastAsia="Garamond" w:hAnsi="Garamond" w:cs="Times New Roman"/>
          <w:sz w:val="22"/>
          <w:szCs w:val="22"/>
        </w:rPr>
      </w:pP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linkedin.com/in/ameerkhan97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 xml:space="preserve">github.com/ameerkhan97 </w:t>
      </w:r>
      <w:r w:rsidRPr="002E4A54">
        <w:rPr>
          <w:rFonts w:ascii="Wingdings" w:hAnsi="Wingdings"/>
          <w:color w:val="000000"/>
          <w:sz w:val="22"/>
          <w:szCs w:val="22"/>
        </w:rPr>
        <w:t></w:t>
      </w:r>
      <w:r w:rsidRPr="002E4A5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E4A54">
        <w:rPr>
          <w:rFonts w:ascii="Garamond" w:eastAsia="Garamond" w:hAnsi="Garamond" w:cs="Times New Roman"/>
          <w:sz w:val="22"/>
          <w:szCs w:val="22"/>
        </w:rPr>
        <w:t>ameerkhan97.github.io</w:t>
      </w:r>
    </w:p>
    <w:p w14:paraId="69D374A0" w14:textId="77777777" w:rsidR="00DF5762" w:rsidRPr="00127554" w:rsidRDefault="00DF5762" w:rsidP="00DF5762">
      <w:pPr>
        <w:tabs>
          <w:tab w:val="left" w:pos="773"/>
        </w:tabs>
        <w:spacing w:line="255" w:lineRule="auto"/>
        <w:ind w:right="1080"/>
        <w:rPr>
          <w:rFonts w:ascii="Garamond" w:hAnsi="Garamond" w:cs="Times New Roman"/>
          <w:color w:val="000000"/>
          <w:sz w:val="12"/>
          <w:szCs w:val="12"/>
        </w:rPr>
      </w:pPr>
    </w:p>
    <w:p w14:paraId="702DFD48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  <w:color w:val="000000"/>
        </w:rPr>
      </w:pPr>
      <w:r w:rsidRPr="00E37411">
        <w:rPr>
          <w:rFonts w:ascii="Garamond" w:hAnsi="Garamond" w:cs="Times New Roman"/>
          <w:b/>
          <w:color w:val="000000"/>
        </w:rPr>
        <w:t>EDUCATION</w:t>
      </w:r>
    </w:p>
    <w:p w14:paraId="2F5AA739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color w:val="000000"/>
          <w:sz w:val="12"/>
          <w:szCs w:val="12"/>
        </w:rPr>
      </w:pPr>
    </w:p>
    <w:p w14:paraId="43CDF71F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color w:val="000000"/>
          <w:sz w:val="22"/>
          <w:szCs w:val="22"/>
        </w:rPr>
        <w:t>University of California, Santa Cruz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  <w:t>Santa Cruz, CA</w:t>
      </w:r>
    </w:p>
    <w:p w14:paraId="4F8E29B1" w14:textId="7B883A0C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i/>
          <w:color w:val="000000"/>
          <w:sz w:val="22"/>
          <w:szCs w:val="22"/>
        </w:rPr>
      </w:pPr>
      <w:r w:rsidRPr="00E37411">
        <w:rPr>
          <w:rFonts w:ascii="Garamond" w:hAnsi="Garamond" w:cs="Times New Roman"/>
          <w:b/>
          <w:i/>
          <w:color w:val="000000"/>
          <w:sz w:val="22"/>
          <w:szCs w:val="22"/>
        </w:rPr>
        <w:t>Bachelor of Science in Computer Engineering: Concentration in Computer Networks</w:t>
      </w:r>
      <w:r w:rsidRPr="00E37411">
        <w:rPr>
          <w:rFonts w:ascii="Garamond" w:hAnsi="Garamond" w:cs="Times New Roman"/>
          <w:b/>
          <w:color w:val="000000"/>
          <w:sz w:val="22"/>
          <w:szCs w:val="22"/>
        </w:rPr>
        <w:tab/>
      </w:r>
      <w:r w:rsidR="008C423B" w:rsidRPr="00E37411">
        <w:rPr>
          <w:rFonts w:ascii="Garamond" w:eastAsia="Garamond" w:hAnsi="Garamond" w:cs="Times New Roman"/>
          <w:b/>
          <w:bCs/>
          <w:sz w:val="22"/>
          <w:szCs w:val="22"/>
        </w:rPr>
        <w:t>September 2015 - June 2019</w:t>
      </w:r>
    </w:p>
    <w:p w14:paraId="528EC73B" w14:textId="77777777" w:rsidR="00DF5762" w:rsidRPr="00E37411" w:rsidRDefault="00DF5762" w:rsidP="004F2293">
      <w:pPr>
        <w:tabs>
          <w:tab w:val="right" w:pos="10800"/>
        </w:tabs>
        <w:rPr>
          <w:rFonts w:ascii="Garamond" w:hAnsi="Garamond" w:cs="Times New Roman"/>
          <w:color w:val="000000"/>
          <w:sz w:val="22"/>
          <w:szCs w:val="22"/>
        </w:rPr>
      </w:pPr>
      <w:r w:rsidRPr="00E37411">
        <w:rPr>
          <w:rFonts w:ascii="Garamond" w:hAnsi="Garamond" w:cs="Times New Roman"/>
          <w:i/>
          <w:color w:val="000000"/>
          <w:sz w:val="22"/>
          <w:szCs w:val="22"/>
        </w:rPr>
        <w:t>Relevant Coursework</w:t>
      </w:r>
      <w:r w:rsidRPr="00E37411">
        <w:rPr>
          <w:rFonts w:ascii="Garamond" w:hAnsi="Garamond" w:cs="Times New Roman"/>
          <w:color w:val="000000"/>
          <w:sz w:val="22"/>
          <w:szCs w:val="22"/>
        </w:rPr>
        <w:t>:</w:t>
      </w:r>
      <w:r w:rsidRPr="00E37411">
        <w:rPr>
          <w:rFonts w:ascii="Garamond" w:hAnsi="Garamond" w:cs="Times New Roman"/>
          <w:color w:val="000000"/>
          <w:sz w:val="22"/>
          <w:szCs w:val="22"/>
        </w:rPr>
        <w:tab/>
      </w:r>
    </w:p>
    <w:tbl>
      <w:tblPr>
        <w:tblW w:w="0" w:type="auto"/>
        <w:tblInd w:w="3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0"/>
        <w:gridCol w:w="5740"/>
      </w:tblGrid>
      <w:tr w:rsidR="00DF5762" w:rsidRPr="00E37411" w14:paraId="1EE39A91" w14:textId="77777777" w:rsidTr="0062063C">
        <w:trPr>
          <w:trHeight w:val="281"/>
        </w:trPr>
        <w:tc>
          <w:tcPr>
            <w:tcW w:w="4640" w:type="dxa"/>
            <w:shd w:val="clear" w:color="auto" w:fill="auto"/>
            <w:vAlign w:val="bottom"/>
          </w:tcPr>
          <w:p w14:paraId="4A7E11B4" w14:textId="3A8E3D00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Algorithms and Abstract Data Types (</w:t>
            </w:r>
            <w:r w:rsidR="004F2293"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C &amp; </w:t>
            </w: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Java)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6179F61D" w14:textId="24E0B50B" w:rsidR="00DF5762" w:rsidRPr="00E37411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Data Structures (C &amp; Java)</w:t>
            </w:r>
          </w:p>
        </w:tc>
      </w:tr>
      <w:tr w:rsidR="00DF5762" w:rsidRPr="00E37411" w14:paraId="7914A90C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1CAD72F6" w14:textId="3AB3E959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Operating Systems (C)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45200961" w14:textId="03036CCF" w:rsidR="00DF5762" w:rsidRPr="00E37411" w:rsidRDefault="00DF5762" w:rsidP="0062063C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521187" w:rsidRPr="00E37411">
              <w:rPr>
                <w:rFonts w:ascii="Garamond" w:eastAsia="Garamond" w:hAnsi="Garamond" w:cs="Times New Roman"/>
                <w:sz w:val="22"/>
                <w:szCs w:val="22"/>
              </w:rPr>
              <w:t>Microprocessor System Design (C)</w:t>
            </w:r>
          </w:p>
        </w:tc>
      </w:tr>
      <w:tr w:rsidR="00DF5762" w:rsidRPr="00E37411" w14:paraId="7A43167F" w14:textId="77777777" w:rsidTr="006E15C5">
        <w:trPr>
          <w:trHeight w:val="216"/>
        </w:trPr>
        <w:tc>
          <w:tcPr>
            <w:tcW w:w="4640" w:type="dxa"/>
            <w:shd w:val="clear" w:color="auto" w:fill="auto"/>
            <w:vAlign w:val="bottom"/>
          </w:tcPr>
          <w:p w14:paraId="28A63742" w14:textId="77777777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Computer Networks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BA2A93C" w14:textId="2153C040" w:rsidR="004F2293" w:rsidRPr="00E37411" w:rsidRDefault="00DF5762" w:rsidP="004F2293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521187" w:rsidRPr="00E37411">
              <w:rPr>
                <w:rFonts w:ascii="Garamond" w:eastAsia="Garamond" w:hAnsi="Garamond" w:cs="Times New Roman"/>
                <w:sz w:val="22"/>
                <w:szCs w:val="22"/>
              </w:rPr>
              <w:t>Network Programming (C)</w:t>
            </w:r>
          </w:p>
        </w:tc>
      </w:tr>
      <w:tr w:rsidR="00DF5762" w:rsidRPr="00E37411" w14:paraId="507D2B85" w14:textId="77777777" w:rsidTr="0062063C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7AC2ECB6" w14:textId="4DB9C988" w:rsidR="00DF5762" w:rsidRPr="00E37411" w:rsidRDefault="00DF5762" w:rsidP="0062063C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Computer Architecture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22FFF595" w14:textId="09C3FD47" w:rsidR="004F2293" w:rsidRPr="00E37411" w:rsidRDefault="00DF5762" w:rsidP="004F2293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 xml:space="preserve">• </w:t>
            </w:r>
            <w:r w:rsidR="002E4A54" w:rsidRPr="00E37411">
              <w:rPr>
                <w:rFonts w:ascii="Garamond" w:eastAsia="Garamond" w:hAnsi="Garamond" w:cs="Times New Roman"/>
                <w:sz w:val="22"/>
                <w:szCs w:val="22"/>
              </w:rPr>
              <w:t>Logic Design (Verilog)</w:t>
            </w:r>
          </w:p>
        </w:tc>
      </w:tr>
      <w:tr w:rsidR="004F2293" w:rsidRPr="00E37411" w14:paraId="158A50B7" w14:textId="77777777" w:rsidTr="004F2293">
        <w:trPr>
          <w:trHeight w:val="264"/>
        </w:trPr>
        <w:tc>
          <w:tcPr>
            <w:tcW w:w="4640" w:type="dxa"/>
            <w:shd w:val="clear" w:color="auto" w:fill="auto"/>
            <w:vAlign w:val="bottom"/>
          </w:tcPr>
          <w:p w14:paraId="25031059" w14:textId="77777777" w:rsidR="004F2293" w:rsidRPr="00E37411" w:rsidRDefault="004F2293" w:rsidP="00E609C4">
            <w:pPr>
              <w:spacing w:line="0" w:lineRule="atLeast"/>
              <w:ind w:left="32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Electronic Circuits</w:t>
            </w:r>
          </w:p>
        </w:tc>
        <w:tc>
          <w:tcPr>
            <w:tcW w:w="5740" w:type="dxa"/>
            <w:shd w:val="clear" w:color="auto" w:fill="auto"/>
            <w:vAlign w:val="bottom"/>
          </w:tcPr>
          <w:p w14:paraId="0196E98C" w14:textId="77777777" w:rsidR="004F2293" w:rsidRPr="00E37411" w:rsidRDefault="004F2293" w:rsidP="00E609C4">
            <w:pPr>
              <w:spacing w:line="0" w:lineRule="atLeast"/>
              <w:ind w:left="200"/>
              <w:rPr>
                <w:rFonts w:ascii="Garamond" w:eastAsia="Garamond" w:hAnsi="Garamond" w:cs="Times New Roman"/>
                <w:sz w:val="22"/>
                <w:szCs w:val="22"/>
              </w:rPr>
            </w:pPr>
            <w:r w:rsidRPr="00E37411">
              <w:rPr>
                <w:rFonts w:ascii="Garamond" w:eastAsia="Garamond" w:hAnsi="Garamond" w:cs="Times New Roman"/>
                <w:sz w:val="22"/>
                <w:szCs w:val="22"/>
              </w:rPr>
              <w:t>• Signals and Systems (MATLAB)</w:t>
            </w:r>
          </w:p>
        </w:tc>
      </w:tr>
    </w:tbl>
    <w:p w14:paraId="23B54B30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7D123A8A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PROJECTS</w:t>
      </w:r>
    </w:p>
    <w:p w14:paraId="3F5CB2A0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05055547" w14:textId="127599DB" w:rsidR="00820C3C" w:rsidRPr="00E37411" w:rsidRDefault="00820C3C" w:rsidP="00820C3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Smart Diagnostic Toy | C, Python, IDLE, MPLAB X, ChipKIT Uno32</w:t>
      </w:r>
      <w:r w:rsidRPr="00E37411">
        <w:rPr>
          <w:rFonts w:ascii="Garamond" w:hAnsi="Garamond" w:cs="Times New Roman"/>
          <w:b/>
          <w:sz w:val="22"/>
          <w:szCs w:val="22"/>
        </w:rPr>
        <w:tab/>
        <w:t xml:space="preserve">January 2019 </w:t>
      </w:r>
      <w:r w:rsidR="00AD4215" w:rsidRPr="00E37411">
        <w:rPr>
          <w:rFonts w:ascii="Garamond" w:hAnsi="Garamond" w:cs="Times New Roman"/>
          <w:b/>
          <w:sz w:val="22"/>
          <w:szCs w:val="22"/>
        </w:rPr>
        <w:t>-</w:t>
      </w:r>
      <w:r w:rsidRPr="00E37411">
        <w:rPr>
          <w:rFonts w:ascii="Garamond" w:hAnsi="Garamond" w:cs="Times New Roman"/>
          <w:b/>
          <w:sz w:val="22"/>
          <w:szCs w:val="22"/>
        </w:rPr>
        <w:t xml:space="preserve"> </w:t>
      </w:r>
      <w:r w:rsidR="00E67613" w:rsidRPr="00E37411">
        <w:rPr>
          <w:rFonts w:ascii="Garamond" w:hAnsi="Garamond" w:cs="Times New Roman"/>
          <w:b/>
          <w:sz w:val="22"/>
          <w:szCs w:val="22"/>
        </w:rPr>
        <w:t>June 2019</w:t>
      </w:r>
    </w:p>
    <w:p w14:paraId="38A532A6" w14:textId="57FA603A" w:rsidR="00820C3C" w:rsidRPr="00E37411" w:rsidRDefault="007C7A1B" w:rsidP="00820C3C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Senior Design</w:t>
      </w:r>
      <w:r w:rsidR="009F18F0" w:rsidRPr="00E37411">
        <w:rPr>
          <w:rFonts w:ascii="Garamond" w:hAnsi="Garamond" w:cs="Times New Roman"/>
          <w:b/>
          <w:i/>
          <w:sz w:val="22"/>
          <w:szCs w:val="22"/>
        </w:rPr>
        <w:t xml:space="preserve"> Project</w:t>
      </w:r>
      <w:r w:rsidR="00820C3C"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3494EA70" w14:textId="2E6B6709" w:rsidR="00820C3C" w:rsidRPr="00E37411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in a team of five to build a smart toy that can </w:t>
      </w:r>
      <w:r w:rsidR="004254BC" w:rsidRPr="00E37411">
        <w:rPr>
          <w:rFonts w:ascii="Garamond" w:eastAsia="Garamond" w:hAnsi="Garamond" w:cs="Times New Roman"/>
          <w:sz w:val="22"/>
          <w:szCs w:val="22"/>
        </w:rPr>
        <w:t>monitor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developmental delays of young children</w:t>
      </w:r>
    </w:p>
    <w:p w14:paraId="4FF2A640" w14:textId="7CD214FC" w:rsidR="00820C3C" w:rsidRPr="00E37411" w:rsidRDefault="00820C3C" w:rsidP="00820C3C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an algorithm in C to generate the game that runs on a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c</w:t>
      </w:r>
      <w:r w:rsidRPr="00E37411">
        <w:rPr>
          <w:rFonts w:ascii="Garamond" w:eastAsia="Garamond" w:hAnsi="Garamond" w:cs="Times New Roman"/>
          <w:sz w:val="22"/>
          <w:szCs w:val="22"/>
        </w:rPr>
        <w:t>hip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kit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u</w:t>
      </w:r>
      <w:r w:rsidRPr="00E37411">
        <w:rPr>
          <w:rFonts w:ascii="Garamond" w:eastAsia="Garamond" w:hAnsi="Garamond" w:cs="Times New Roman"/>
          <w:sz w:val="22"/>
          <w:szCs w:val="22"/>
        </w:rPr>
        <w:t>no32</w:t>
      </w:r>
      <w:r w:rsidRPr="00E37411">
        <w:rPr>
          <w:rFonts w:ascii="Garamond" w:eastAsia="Garamond" w:hAnsi="Garamond" w:cs="Times New Roman"/>
          <w:b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in order to </w:t>
      </w:r>
      <w:r w:rsidR="00C0663D" w:rsidRPr="00E37411">
        <w:rPr>
          <w:rFonts w:ascii="Garamond" w:eastAsia="Garamond" w:hAnsi="Garamond" w:cs="Times New Roman"/>
          <w:sz w:val="22"/>
          <w:szCs w:val="22"/>
        </w:rPr>
        <w:t>monitor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color and shape recognition</w:t>
      </w:r>
    </w:p>
    <w:p w14:paraId="53BE7615" w14:textId="426C3D13" w:rsidR="00D97278" w:rsidRPr="00603A49" w:rsidRDefault="00820C3C" w:rsidP="00DF5762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Develop</w:t>
      </w:r>
      <w:r w:rsidR="00E67613" w:rsidRPr="00E37411">
        <w:rPr>
          <w:rFonts w:ascii="Garamond" w:eastAsia="Garamond" w:hAnsi="Garamond" w:cs="Times New Roman"/>
          <w:sz w:val="22"/>
          <w:szCs w:val="22"/>
        </w:rPr>
        <w:t>ed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a python script to plot and analyze data from a csv file sent over </w:t>
      </w:r>
      <w:r w:rsidR="00A574D4" w:rsidRPr="00E37411">
        <w:rPr>
          <w:rFonts w:ascii="Garamond" w:eastAsia="Garamond" w:hAnsi="Garamond" w:cs="Times New Roman"/>
          <w:sz w:val="22"/>
          <w:szCs w:val="22"/>
        </w:rPr>
        <w:t>b</w:t>
      </w:r>
      <w:r w:rsidRPr="00E37411">
        <w:rPr>
          <w:rFonts w:ascii="Garamond" w:eastAsia="Garamond" w:hAnsi="Garamond" w:cs="Times New Roman"/>
          <w:sz w:val="22"/>
          <w:szCs w:val="22"/>
        </w:rPr>
        <w:t>luetooth in order to generate a diagnostic report</w:t>
      </w:r>
    </w:p>
    <w:p w14:paraId="32B2FB43" w14:textId="175E1042" w:rsidR="00603A49" w:rsidRPr="00127554" w:rsidRDefault="00603A49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5818A9DC" w14:textId="67D7D5A1" w:rsidR="00603A49" w:rsidRPr="00E37411" w:rsidRDefault="00603A49" w:rsidP="00603A4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TCP Chat Program | C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82700">
        <w:rPr>
          <w:rFonts w:ascii="Garamond" w:hAnsi="Garamond" w:cs="Times New Roman"/>
          <w:b/>
          <w:sz w:val="22"/>
          <w:szCs w:val="22"/>
        </w:rPr>
        <w:t>February 2019 - March 2019</w:t>
      </w:r>
    </w:p>
    <w:p w14:paraId="45394D3D" w14:textId="77777777" w:rsidR="00603A49" w:rsidRPr="00E37411" w:rsidRDefault="00603A49" w:rsidP="00603A49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Network Programming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0EA2826E" w14:textId="0FA00328" w:rsidR="00603A49" w:rsidRPr="00603A49" w:rsidRDefault="00603A49" w:rsidP="00603A49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Times New Roman" w:hAnsi="Garamond" w:cs="Times New Roman"/>
          <w:sz w:val="22"/>
          <w:szCs w:val="22"/>
        </w:rPr>
        <w:t xml:space="preserve">Built a TCP-based chat program in C that is composed of multiple clients and a server program </w:t>
      </w:r>
      <w:r>
        <w:rPr>
          <w:rFonts w:ascii="Garamond" w:eastAsia="Times New Roman" w:hAnsi="Garamond" w:cs="Times New Roman"/>
          <w:sz w:val="22"/>
          <w:szCs w:val="22"/>
        </w:rPr>
        <w:t>which</w:t>
      </w:r>
      <w:r w:rsidRPr="00E37411">
        <w:rPr>
          <w:rFonts w:ascii="Garamond" w:eastAsia="Times New Roman" w:hAnsi="Garamond" w:cs="Times New Roman"/>
          <w:sz w:val="22"/>
          <w:szCs w:val="22"/>
        </w:rPr>
        <w:t xml:space="preserve"> is used to connect clients so that they can exchange messages</w:t>
      </w:r>
    </w:p>
    <w:p w14:paraId="40495397" w14:textId="77777777" w:rsidR="00603A49" w:rsidRPr="00127554" w:rsidRDefault="00603A49" w:rsidP="00DF5762">
      <w:pPr>
        <w:tabs>
          <w:tab w:val="right" w:pos="10800"/>
        </w:tabs>
        <w:rPr>
          <w:rFonts w:ascii="Garamond" w:hAnsi="Garamond" w:cs="Times New Roman"/>
          <w:b/>
          <w:sz w:val="12"/>
          <w:szCs w:val="12"/>
        </w:rPr>
      </w:pPr>
    </w:p>
    <w:p w14:paraId="623D6C94" w14:textId="5113EB88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Oscilloscope | C, PSoC Creator, PSoC</w:t>
      </w:r>
      <w:r w:rsidR="00F00ABC">
        <w:rPr>
          <w:rFonts w:ascii="Garamond" w:hAnsi="Garamond" w:cs="Times New Roman"/>
          <w:b/>
          <w:sz w:val="22"/>
          <w:szCs w:val="22"/>
        </w:rPr>
        <w:t xml:space="preserve"> </w:t>
      </w:r>
      <w:r w:rsidR="0035466D">
        <w:rPr>
          <w:rFonts w:ascii="Garamond" w:hAnsi="Garamond" w:cs="Times New Roman"/>
          <w:b/>
          <w:sz w:val="22"/>
          <w:szCs w:val="22"/>
        </w:rPr>
        <w:t xml:space="preserve">5LP </w:t>
      </w:r>
      <w:r w:rsidRPr="00E37411">
        <w:rPr>
          <w:rFonts w:ascii="Garamond" w:hAnsi="Garamond" w:cs="Times New Roman"/>
          <w:b/>
          <w:sz w:val="22"/>
          <w:szCs w:val="22"/>
        </w:rPr>
        <w:t>Microcontroller, Raspberry Pi</w:t>
      </w:r>
      <w:r w:rsidR="00B265CA" w:rsidRPr="00E37411">
        <w:rPr>
          <w:rFonts w:ascii="Garamond" w:hAnsi="Garamond" w:cs="Times New Roman"/>
          <w:b/>
          <w:sz w:val="22"/>
          <w:szCs w:val="22"/>
        </w:rPr>
        <w:t xml:space="preserve"> 3 B+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November 2018 - December 2018</w:t>
      </w:r>
    </w:p>
    <w:p w14:paraId="697B5C67" w14:textId="4D3114E1" w:rsidR="00DF5762" w:rsidRPr="00E37411" w:rsidRDefault="007C7A1B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Microprocessor System Design</w:t>
      </w:r>
      <w:r w:rsidR="00DF5762" w:rsidRPr="00E37411">
        <w:rPr>
          <w:rFonts w:ascii="Garamond" w:hAnsi="Garamond" w:cs="Times New Roman"/>
          <w:b/>
          <w:i/>
          <w:sz w:val="22"/>
          <w:szCs w:val="22"/>
        </w:rPr>
        <w:t xml:space="preserve"> Project</w:t>
      </w:r>
      <w:r w:rsidR="00DF5762"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3C94D82D" w14:textId="6ACE6304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Built a dual-channel oscilloscope </w:t>
      </w:r>
      <w:r w:rsidR="004F2293" w:rsidRPr="00E37411">
        <w:rPr>
          <w:rFonts w:ascii="Garamond" w:eastAsia="Garamond" w:hAnsi="Garamond" w:cs="Times New Roman"/>
          <w:sz w:val="22"/>
          <w:szCs w:val="22"/>
        </w:rPr>
        <w:t xml:space="preserve">in C </w:t>
      </w:r>
      <w:r w:rsidRPr="00E37411">
        <w:rPr>
          <w:rFonts w:ascii="Garamond" w:eastAsia="Garamond" w:hAnsi="Garamond" w:cs="Times New Roman"/>
          <w:sz w:val="22"/>
          <w:szCs w:val="22"/>
        </w:rPr>
        <w:t>that runs on a raspberry pi which is responsible for configuring the oscilloscope parameters, collecting samples from the microcontroller and displaying the data graphically</w:t>
      </w:r>
    </w:p>
    <w:p w14:paraId="672BC53F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153AF79A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Bank Application | Java, Eclipse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12399023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55B433D" w14:textId="13AF8E7C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 xml:space="preserve">Created a program in Java that reads a csv file of names, social security numbers, account types and initial deposits in order to handle new customer bank account requests </w:t>
      </w:r>
    </w:p>
    <w:p w14:paraId="592F61A9" w14:textId="77777777" w:rsidR="00DF5762" w:rsidRPr="00127554" w:rsidRDefault="00DF5762" w:rsidP="00DF5762">
      <w:pPr>
        <w:tabs>
          <w:tab w:val="right" w:pos="10800"/>
        </w:tabs>
        <w:rPr>
          <w:rFonts w:ascii="Garamond" w:hAnsi="Garamond" w:cs="Times New Roman"/>
          <w:sz w:val="12"/>
          <w:szCs w:val="12"/>
        </w:rPr>
      </w:pPr>
    </w:p>
    <w:p w14:paraId="09C27CD2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Student Database Application | Java, Eclipse</w:t>
      </w:r>
      <w:r w:rsidRPr="00E37411">
        <w:rPr>
          <w:rFonts w:ascii="Garamond" w:hAnsi="Garamond" w:cs="Times New Roman"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August 2018</w:t>
      </w:r>
    </w:p>
    <w:p w14:paraId="053B3166" w14:textId="77777777" w:rsidR="00DF5762" w:rsidRPr="00E37411" w:rsidRDefault="00DF5762" w:rsidP="00DF5762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Personal Project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</w:p>
    <w:p w14:paraId="4AE2D6DE" w14:textId="77777777" w:rsidR="00DF5762" w:rsidRPr="00E37411" w:rsidRDefault="00DF5762" w:rsidP="00DF5762">
      <w:pPr>
        <w:numPr>
          <w:ilvl w:val="0"/>
          <w:numId w:val="17"/>
        </w:numPr>
        <w:tabs>
          <w:tab w:val="left" w:pos="78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Created a program in Java that manages a student’s enrollment in order to keep track of information such as name, grade, student ID, school email, password, courses and tuition</w:t>
      </w:r>
    </w:p>
    <w:p w14:paraId="05215727" w14:textId="77777777" w:rsidR="00DF5762" w:rsidRPr="00127554" w:rsidRDefault="00DF5762" w:rsidP="00DF5762">
      <w:p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12"/>
          <w:szCs w:val="12"/>
        </w:rPr>
      </w:pPr>
    </w:p>
    <w:p w14:paraId="6B192238" w14:textId="77777777" w:rsidR="00DF5762" w:rsidRPr="00E37411" w:rsidRDefault="00DF5762" w:rsidP="00DF5762">
      <w:pPr>
        <w:pBdr>
          <w:bottom w:val="single" w:sz="12" w:space="1" w:color="auto"/>
        </w:pBdr>
        <w:tabs>
          <w:tab w:val="right" w:pos="10800"/>
        </w:tabs>
        <w:contextualSpacing/>
        <w:rPr>
          <w:rFonts w:ascii="Garamond" w:hAnsi="Garamond" w:cs="Times New Roman"/>
          <w:b/>
        </w:rPr>
      </w:pPr>
      <w:r w:rsidRPr="00E37411">
        <w:rPr>
          <w:rFonts w:ascii="Garamond" w:hAnsi="Garamond" w:cs="Times New Roman"/>
          <w:b/>
        </w:rPr>
        <w:t>SKILLS</w:t>
      </w:r>
    </w:p>
    <w:p w14:paraId="3E42C13E" w14:textId="77777777" w:rsidR="00DF5762" w:rsidRPr="00127554" w:rsidRDefault="00DF5762" w:rsidP="00DF5762">
      <w:pPr>
        <w:rPr>
          <w:rFonts w:ascii="Garamond" w:hAnsi="Garamond" w:cs="Times New Roman"/>
          <w:sz w:val="12"/>
          <w:szCs w:val="12"/>
        </w:rPr>
      </w:pPr>
    </w:p>
    <w:p w14:paraId="21FC4DF4" w14:textId="2B365575" w:rsidR="00DF5762" w:rsidRPr="00E37411" w:rsidRDefault="00DF5762" w:rsidP="00DF5762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Programming Languages: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C, </w:t>
      </w:r>
      <w:r w:rsidR="00B70B75" w:rsidRPr="00E37411">
        <w:rPr>
          <w:rFonts w:ascii="Garamond" w:eastAsia="Garamond" w:hAnsi="Garamond" w:cs="Times New Roman"/>
          <w:sz w:val="22"/>
          <w:szCs w:val="22"/>
        </w:rPr>
        <w:t xml:space="preserve">Python, </w:t>
      </w:r>
      <w:r w:rsidRPr="00E37411">
        <w:rPr>
          <w:rFonts w:ascii="Garamond" w:eastAsia="Garamond" w:hAnsi="Garamond" w:cs="Times New Roman"/>
          <w:sz w:val="22"/>
          <w:szCs w:val="22"/>
        </w:rPr>
        <w:t>Java, HTML, CSS, Verilog, MATLAB</w:t>
      </w:r>
    </w:p>
    <w:p w14:paraId="674748BA" w14:textId="622620AB" w:rsidR="00DF5762" w:rsidRPr="00E37411" w:rsidRDefault="00DF5762" w:rsidP="00DF5762">
      <w:pPr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Software Applications: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Git, Unix, </w:t>
      </w:r>
      <w:r w:rsidR="00D04B35" w:rsidRPr="00E37411">
        <w:rPr>
          <w:rFonts w:ascii="Garamond" w:eastAsia="Garamond" w:hAnsi="Garamond" w:cs="Times New Roman"/>
          <w:sz w:val="22"/>
          <w:szCs w:val="22"/>
        </w:rPr>
        <w:t xml:space="preserve">IDLE, 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Eclipse, PSoC Creator, </w:t>
      </w:r>
      <w:r w:rsidR="002C3DF9" w:rsidRPr="00E37411">
        <w:rPr>
          <w:rFonts w:ascii="Garamond" w:eastAsia="Garamond" w:hAnsi="Garamond" w:cs="Times New Roman"/>
          <w:sz w:val="22"/>
          <w:szCs w:val="22"/>
        </w:rPr>
        <w:t>MPLAB</w:t>
      </w:r>
      <w:r w:rsidR="00FE46BB" w:rsidRPr="00E37411">
        <w:rPr>
          <w:rFonts w:ascii="Garamond" w:eastAsia="Garamond" w:hAnsi="Garamond" w:cs="Times New Roman"/>
          <w:sz w:val="22"/>
          <w:szCs w:val="22"/>
        </w:rPr>
        <w:t xml:space="preserve"> X</w:t>
      </w:r>
    </w:p>
    <w:p w14:paraId="36F04606" w14:textId="6046FB20" w:rsidR="00646F9C" w:rsidRPr="00E37411" w:rsidRDefault="00DF5762" w:rsidP="00E37411">
      <w:pPr>
        <w:spacing w:line="0" w:lineRule="atLeast"/>
        <w:rPr>
          <w:rFonts w:ascii="Garamond" w:eastAsia="Garamond" w:hAnsi="Garamond" w:cs="Times New Roman"/>
          <w:bCs/>
          <w:sz w:val="22"/>
          <w:szCs w:val="22"/>
        </w:rPr>
      </w:pPr>
      <w:r w:rsidRPr="00E37411">
        <w:rPr>
          <w:rFonts w:ascii="Garamond" w:eastAsia="Garamond" w:hAnsi="Garamond" w:cs="Times New Roman"/>
          <w:b/>
          <w:i/>
          <w:sz w:val="22"/>
          <w:szCs w:val="22"/>
        </w:rPr>
        <w:t>Hardware Tools:</w:t>
      </w:r>
      <w:r w:rsidRPr="00E37411">
        <w:rPr>
          <w:rFonts w:ascii="Garamond" w:eastAsia="Garamond" w:hAnsi="Garamond" w:cs="Times New Roman"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PSoC</w:t>
      </w:r>
      <w:r w:rsidR="00D9252A" w:rsidRPr="00E37411">
        <w:rPr>
          <w:rFonts w:ascii="Garamond" w:eastAsia="Garamond" w:hAnsi="Garamond" w:cs="Times New Roman"/>
          <w:bCs/>
          <w:sz w:val="22"/>
          <w:szCs w:val="22"/>
        </w:rPr>
        <w:t xml:space="preserve"> 5LP</w:t>
      </w:r>
      <w:r w:rsidR="00DB514A" w:rsidRPr="00E37411">
        <w:rPr>
          <w:rFonts w:ascii="Garamond" w:eastAsia="Garamond" w:hAnsi="Garamond" w:cs="Times New Roman"/>
          <w:bCs/>
          <w:sz w:val="22"/>
          <w:szCs w:val="22"/>
        </w:rPr>
        <w:t xml:space="preserve">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Microcontroller, Raspberry Pi</w:t>
      </w:r>
      <w:r w:rsidR="003A2349" w:rsidRPr="00E37411">
        <w:rPr>
          <w:rFonts w:ascii="Garamond" w:eastAsia="Garamond" w:hAnsi="Garamond" w:cs="Times New Roman"/>
          <w:bCs/>
          <w:sz w:val="22"/>
          <w:szCs w:val="22"/>
        </w:rPr>
        <w:t xml:space="preserve"> 3 B+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 xml:space="preserve">, </w:t>
      </w:r>
      <w:r w:rsidR="00D9252A" w:rsidRPr="00E37411">
        <w:rPr>
          <w:rFonts w:ascii="Garamond" w:eastAsia="Garamond" w:hAnsi="Garamond" w:cs="Times New Roman"/>
          <w:bCs/>
          <w:sz w:val="22"/>
          <w:szCs w:val="22"/>
        </w:rPr>
        <w:t xml:space="preserve">ChipKIT </w:t>
      </w:r>
      <w:r w:rsidR="005D48E9" w:rsidRPr="00E37411">
        <w:rPr>
          <w:rFonts w:ascii="Garamond" w:eastAsia="Garamond" w:hAnsi="Garamond" w:cs="Times New Roman"/>
          <w:bCs/>
          <w:sz w:val="22"/>
          <w:szCs w:val="22"/>
        </w:rPr>
        <w:t xml:space="preserve">Uno32, </w:t>
      </w:r>
      <w:r w:rsidRPr="00E37411">
        <w:rPr>
          <w:rFonts w:ascii="Garamond" w:eastAsia="Garamond" w:hAnsi="Garamond" w:cs="Times New Roman"/>
          <w:bCs/>
          <w:sz w:val="22"/>
          <w:szCs w:val="22"/>
        </w:rPr>
        <w:t>Basys 3 FPGA Board</w:t>
      </w:r>
      <w:r w:rsidR="001927AA" w:rsidRPr="00E37411">
        <w:rPr>
          <w:rFonts w:ascii="Garamond" w:eastAsia="Garamond" w:hAnsi="Garamond" w:cs="Times New Roman"/>
          <w:bCs/>
          <w:sz w:val="22"/>
          <w:szCs w:val="22"/>
        </w:rPr>
        <w:t>, Oscilloscope, Multimeter</w:t>
      </w:r>
    </w:p>
    <w:p w14:paraId="6EFEB105" w14:textId="2088891A" w:rsidR="00326A4B" w:rsidRPr="00127554" w:rsidRDefault="00326A4B" w:rsidP="00D9252A">
      <w:pPr>
        <w:spacing w:line="0" w:lineRule="atLeast"/>
        <w:rPr>
          <w:rFonts w:ascii="Garamond" w:eastAsia="Garamond" w:hAnsi="Garamond" w:cs="Times New Roman"/>
          <w:bCs/>
          <w:sz w:val="12"/>
          <w:szCs w:val="12"/>
        </w:rPr>
      </w:pPr>
    </w:p>
    <w:p w14:paraId="76ACD211" w14:textId="510D0C23" w:rsidR="003953B4" w:rsidRPr="00E37411" w:rsidRDefault="00AE36DB" w:rsidP="003953B4">
      <w:pPr>
        <w:pBdr>
          <w:bottom w:val="single" w:sz="12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VOLUNTEER </w:t>
      </w:r>
      <w:r w:rsidR="003953B4" w:rsidRPr="00E37411">
        <w:rPr>
          <w:rFonts w:ascii="Garamond" w:hAnsi="Garamond" w:cs="Times New Roman"/>
          <w:b/>
        </w:rPr>
        <w:t>EXPERIENCE</w:t>
      </w:r>
    </w:p>
    <w:p w14:paraId="5F03CBD0" w14:textId="77777777" w:rsidR="003953B4" w:rsidRPr="00127554" w:rsidRDefault="003953B4" w:rsidP="003953B4">
      <w:pPr>
        <w:rPr>
          <w:rFonts w:ascii="Garamond" w:eastAsia="Times New Roman" w:hAnsi="Garamond" w:cs="Times New Roman"/>
          <w:sz w:val="12"/>
          <w:szCs w:val="12"/>
        </w:rPr>
      </w:pPr>
    </w:p>
    <w:p w14:paraId="2FAECB4C" w14:textId="77777777" w:rsidR="003953B4" w:rsidRPr="00E37411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sz w:val="22"/>
          <w:szCs w:val="22"/>
        </w:rPr>
        <w:t>Fremont Main Library</w:t>
      </w:r>
      <w:r w:rsidRPr="00E37411">
        <w:rPr>
          <w:rFonts w:ascii="Garamond" w:hAnsi="Garamond" w:cs="Times New Roman"/>
          <w:b/>
          <w:sz w:val="22"/>
          <w:szCs w:val="22"/>
        </w:rPr>
        <w:tab/>
        <w:t>Fremont, CA</w:t>
      </w:r>
    </w:p>
    <w:p w14:paraId="5FB9E931" w14:textId="77777777" w:rsidR="003953B4" w:rsidRPr="00E37411" w:rsidRDefault="003953B4" w:rsidP="003953B4">
      <w:pPr>
        <w:tabs>
          <w:tab w:val="right" w:pos="10800"/>
        </w:tabs>
        <w:rPr>
          <w:rFonts w:ascii="Garamond" w:hAnsi="Garamond" w:cs="Times New Roman"/>
          <w:b/>
          <w:sz w:val="22"/>
          <w:szCs w:val="22"/>
        </w:rPr>
      </w:pPr>
      <w:r w:rsidRPr="00E37411">
        <w:rPr>
          <w:rFonts w:ascii="Garamond" w:hAnsi="Garamond" w:cs="Times New Roman"/>
          <w:b/>
          <w:i/>
          <w:sz w:val="22"/>
          <w:szCs w:val="22"/>
        </w:rPr>
        <w:t>Teen Tech Volunteer</w:t>
      </w:r>
      <w:r w:rsidRPr="00E37411">
        <w:rPr>
          <w:rFonts w:ascii="Garamond" w:hAnsi="Garamond" w:cs="Times New Roman"/>
          <w:b/>
          <w:i/>
          <w:sz w:val="22"/>
          <w:szCs w:val="22"/>
        </w:rPr>
        <w:tab/>
      </w:r>
      <w:r w:rsidRPr="00E37411">
        <w:rPr>
          <w:rFonts w:ascii="Garamond" w:hAnsi="Garamond" w:cs="Times New Roman"/>
          <w:b/>
          <w:sz w:val="22"/>
          <w:szCs w:val="22"/>
        </w:rPr>
        <w:t>June 2013 - June 2014</w:t>
      </w:r>
    </w:p>
    <w:p w14:paraId="7A33DAAF" w14:textId="77777777" w:rsidR="003953B4" w:rsidRPr="00E37411" w:rsidRDefault="003953B4" w:rsidP="003953B4">
      <w:pPr>
        <w:numPr>
          <w:ilvl w:val="0"/>
          <w:numId w:val="17"/>
        </w:numPr>
        <w:tabs>
          <w:tab w:val="left" w:pos="740"/>
        </w:tabs>
        <w:spacing w:line="0" w:lineRule="atLeast"/>
        <w:rPr>
          <w:rFonts w:ascii="Garamond" w:eastAsia="Garamond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with ten other volunteers to help older adults learn how to use the Internet, smartphones, digital cameras, Microsoft Office and other online web-based accounts such as social media platforms</w:t>
      </w:r>
    </w:p>
    <w:p w14:paraId="0C868A41" w14:textId="14DEC53E" w:rsidR="009F36EC" w:rsidRPr="009F36EC" w:rsidRDefault="003953B4" w:rsidP="009F36EC">
      <w:pPr>
        <w:pStyle w:val="ListParagraph"/>
        <w:numPr>
          <w:ilvl w:val="0"/>
          <w:numId w:val="17"/>
        </w:numPr>
        <w:rPr>
          <w:rFonts w:ascii="Garamond" w:eastAsia="Times New Roman" w:hAnsi="Garamond" w:cs="Times New Roman"/>
          <w:sz w:val="22"/>
          <w:szCs w:val="22"/>
        </w:rPr>
      </w:pPr>
      <w:r w:rsidRPr="00E37411">
        <w:rPr>
          <w:rFonts w:ascii="Garamond" w:eastAsia="Garamond" w:hAnsi="Garamond" w:cs="Times New Roman"/>
          <w:sz w:val="22"/>
          <w:szCs w:val="22"/>
        </w:rPr>
        <w:t>Worked as a leader to make sure the older adults left satisfied and to help guide other volunteers as needed</w:t>
      </w:r>
      <w:bookmarkStart w:id="0" w:name="_GoBack"/>
      <w:bookmarkEnd w:id="0"/>
    </w:p>
    <w:sectPr w:rsidR="009F36EC" w:rsidRPr="009F36EC" w:rsidSect="00F0786F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8497EAE"/>
    <w:multiLevelType w:val="hybridMultilevel"/>
    <w:tmpl w:val="CD1C55CA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F23B0"/>
    <w:multiLevelType w:val="hybridMultilevel"/>
    <w:tmpl w:val="25963C20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5065C"/>
    <w:multiLevelType w:val="hybridMultilevel"/>
    <w:tmpl w:val="F32A2774"/>
    <w:lvl w:ilvl="0" w:tplc="1B9C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B702F"/>
    <w:multiLevelType w:val="hybridMultilevel"/>
    <w:tmpl w:val="34BA3136"/>
    <w:lvl w:ilvl="0" w:tplc="E814E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7E38"/>
    <w:multiLevelType w:val="hybridMultilevel"/>
    <w:tmpl w:val="D1F640DC"/>
    <w:lvl w:ilvl="0" w:tplc="CD4A2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05361"/>
    <w:multiLevelType w:val="hybridMultilevel"/>
    <w:tmpl w:val="E5DA652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76F2B"/>
    <w:multiLevelType w:val="hybridMultilevel"/>
    <w:tmpl w:val="2FD8BB2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BDB"/>
    <w:multiLevelType w:val="hybridMultilevel"/>
    <w:tmpl w:val="590ECA08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521F2"/>
    <w:multiLevelType w:val="hybridMultilevel"/>
    <w:tmpl w:val="B572516C"/>
    <w:lvl w:ilvl="0" w:tplc="D3527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E4A5F"/>
    <w:multiLevelType w:val="hybridMultilevel"/>
    <w:tmpl w:val="E402A3C8"/>
    <w:lvl w:ilvl="0" w:tplc="7CAEB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400F"/>
    <w:multiLevelType w:val="hybridMultilevel"/>
    <w:tmpl w:val="90440942"/>
    <w:lvl w:ilvl="0" w:tplc="8C4A7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B7EBC"/>
    <w:multiLevelType w:val="hybridMultilevel"/>
    <w:tmpl w:val="AD622D0A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14888"/>
    <w:multiLevelType w:val="hybridMultilevel"/>
    <w:tmpl w:val="A0C8C082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76FA6"/>
    <w:multiLevelType w:val="hybridMultilevel"/>
    <w:tmpl w:val="C6E82E0E"/>
    <w:lvl w:ilvl="0" w:tplc="3BA23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E50D3"/>
    <w:multiLevelType w:val="hybridMultilevel"/>
    <w:tmpl w:val="D4D44B8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03B19"/>
    <w:multiLevelType w:val="hybridMultilevel"/>
    <w:tmpl w:val="D660BBAE"/>
    <w:lvl w:ilvl="0" w:tplc="0FEE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D7E4E"/>
    <w:multiLevelType w:val="hybridMultilevel"/>
    <w:tmpl w:val="184EC6FE"/>
    <w:lvl w:ilvl="0" w:tplc="71C61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7"/>
  </w:num>
  <w:num w:numId="5">
    <w:abstractNumId w:val="19"/>
  </w:num>
  <w:num w:numId="6">
    <w:abstractNumId w:val="9"/>
  </w:num>
  <w:num w:numId="7">
    <w:abstractNumId w:val="11"/>
  </w:num>
  <w:num w:numId="8">
    <w:abstractNumId w:val="16"/>
  </w:num>
  <w:num w:numId="9">
    <w:abstractNumId w:val="10"/>
  </w:num>
  <w:num w:numId="10">
    <w:abstractNumId w:val="15"/>
  </w:num>
  <w:num w:numId="11">
    <w:abstractNumId w:val="14"/>
  </w:num>
  <w:num w:numId="12">
    <w:abstractNumId w:val="20"/>
  </w:num>
  <w:num w:numId="13">
    <w:abstractNumId w:val="8"/>
  </w:num>
  <w:num w:numId="14">
    <w:abstractNumId w:val="4"/>
  </w:num>
  <w:num w:numId="15">
    <w:abstractNumId w:val="13"/>
  </w:num>
  <w:num w:numId="16">
    <w:abstractNumId w:val="12"/>
  </w:num>
  <w:num w:numId="17">
    <w:abstractNumId w:val="6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93"/>
    <w:rsid w:val="00002049"/>
    <w:rsid w:val="0000788C"/>
    <w:rsid w:val="00014AD7"/>
    <w:rsid w:val="00024149"/>
    <w:rsid w:val="00024579"/>
    <w:rsid w:val="00025398"/>
    <w:rsid w:val="0003086E"/>
    <w:rsid w:val="00031456"/>
    <w:rsid w:val="00031EEA"/>
    <w:rsid w:val="000439CD"/>
    <w:rsid w:val="00043F57"/>
    <w:rsid w:val="00056BFA"/>
    <w:rsid w:val="00057E34"/>
    <w:rsid w:val="00060D00"/>
    <w:rsid w:val="00065794"/>
    <w:rsid w:val="00067324"/>
    <w:rsid w:val="00070237"/>
    <w:rsid w:val="00070ACA"/>
    <w:rsid w:val="00072CF0"/>
    <w:rsid w:val="00077D72"/>
    <w:rsid w:val="000807E9"/>
    <w:rsid w:val="000844B4"/>
    <w:rsid w:val="000854C6"/>
    <w:rsid w:val="000874AB"/>
    <w:rsid w:val="00091E24"/>
    <w:rsid w:val="000959AE"/>
    <w:rsid w:val="000A548C"/>
    <w:rsid w:val="000C5A2E"/>
    <w:rsid w:val="000C609D"/>
    <w:rsid w:val="000D1412"/>
    <w:rsid w:val="000D5A86"/>
    <w:rsid w:val="000F6BED"/>
    <w:rsid w:val="001023B4"/>
    <w:rsid w:val="001030FD"/>
    <w:rsid w:val="001037D8"/>
    <w:rsid w:val="00103D82"/>
    <w:rsid w:val="00120B00"/>
    <w:rsid w:val="00125E79"/>
    <w:rsid w:val="0012654D"/>
    <w:rsid w:val="00127554"/>
    <w:rsid w:val="001277F3"/>
    <w:rsid w:val="00150E07"/>
    <w:rsid w:val="00156DA9"/>
    <w:rsid w:val="001610B4"/>
    <w:rsid w:val="00161F6D"/>
    <w:rsid w:val="00171B68"/>
    <w:rsid w:val="00176D09"/>
    <w:rsid w:val="0018129E"/>
    <w:rsid w:val="001843D9"/>
    <w:rsid w:val="001866F4"/>
    <w:rsid w:val="001927AA"/>
    <w:rsid w:val="0019555B"/>
    <w:rsid w:val="001A13D3"/>
    <w:rsid w:val="001A32A0"/>
    <w:rsid w:val="001A37BE"/>
    <w:rsid w:val="001A4FC3"/>
    <w:rsid w:val="001A5168"/>
    <w:rsid w:val="001A6179"/>
    <w:rsid w:val="001B0E36"/>
    <w:rsid w:val="001B124E"/>
    <w:rsid w:val="001B7293"/>
    <w:rsid w:val="001B7428"/>
    <w:rsid w:val="001C0861"/>
    <w:rsid w:val="001C315B"/>
    <w:rsid w:val="001C5DE8"/>
    <w:rsid w:val="001C6155"/>
    <w:rsid w:val="001C7E25"/>
    <w:rsid w:val="001D1529"/>
    <w:rsid w:val="001E0333"/>
    <w:rsid w:val="001E2ECF"/>
    <w:rsid w:val="001E5AB5"/>
    <w:rsid w:val="001E78C6"/>
    <w:rsid w:val="001F367A"/>
    <w:rsid w:val="001F3AF1"/>
    <w:rsid w:val="001F3F68"/>
    <w:rsid w:val="00203AEC"/>
    <w:rsid w:val="00204B63"/>
    <w:rsid w:val="002128F9"/>
    <w:rsid w:val="00215AF5"/>
    <w:rsid w:val="00222294"/>
    <w:rsid w:val="00224040"/>
    <w:rsid w:val="00224B5C"/>
    <w:rsid w:val="00225830"/>
    <w:rsid w:val="00231589"/>
    <w:rsid w:val="00235E4A"/>
    <w:rsid w:val="00243C13"/>
    <w:rsid w:val="00250233"/>
    <w:rsid w:val="002517A1"/>
    <w:rsid w:val="00251D20"/>
    <w:rsid w:val="00251E30"/>
    <w:rsid w:val="00256058"/>
    <w:rsid w:val="0026253C"/>
    <w:rsid w:val="002638EA"/>
    <w:rsid w:val="00266F1F"/>
    <w:rsid w:val="00271263"/>
    <w:rsid w:val="00277B2E"/>
    <w:rsid w:val="00286374"/>
    <w:rsid w:val="0028714C"/>
    <w:rsid w:val="00293C44"/>
    <w:rsid w:val="00294005"/>
    <w:rsid w:val="002A3000"/>
    <w:rsid w:val="002A63F8"/>
    <w:rsid w:val="002A7204"/>
    <w:rsid w:val="002B181F"/>
    <w:rsid w:val="002B45D4"/>
    <w:rsid w:val="002C1E51"/>
    <w:rsid w:val="002C3DF9"/>
    <w:rsid w:val="002C6C41"/>
    <w:rsid w:val="002C6F0A"/>
    <w:rsid w:val="002D01E3"/>
    <w:rsid w:val="002D323C"/>
    <w:rsid w:val="002D3B9D"/>
    <w:rsid w:val="002D40CE"/>
    <w:rsid w:val="002D4B22"/>
    <w:rsid w:val="002E087F"/>
    <w:rsid w:val="002E1690"/>
    <w:rsid w:val="002E48A2"/>
    <w:rsid w:val="002E4A54"/>
    <w:rsid w:val="002E7B7A"/>
    <w:rsid w:val="002F12B9"/>
    <w:rsid w:val="002F46DF"/>
    <w:rsid w:val="002F5C58"/>
    <w:rsid w:val="00300715"/>
    <w:rsid w:val="0030164A"/>
    <w:rsid w:val="0030370F"/>
    <w:rsid w:val="0030615F"/>
    <w:rsid w:val="00306C54"/>
    <w:rsid w:val="0031042D"/>
    <w:rsid w:val="00311964"/>
    <w:rsid w:val="00315F9C"/>
    <w:rsid w:val="00323F51"/>
    <w:rsid w:val="00326A4B"/>
    <w:rsid w:val="00342A76"/>
    <w:rsid w:val="0035303F"/>
    <w:rsid w:val="0035466D"/>
    <w:rsid w:val="00354CEF"/>
    <w:rsid w:val="003550B7"/>
    <w:rsid w:val="003550DC"/>
    <w:rsid w:val="0035514A"/>
    <w:rsid w:val="003568C3"/>
    <w:rsid w:val="00370E3A"/>
    <w:rsid w:val="003715F4"/>
    <w:rsid w:val="003810D5"/>
    <w:rsid w:val="00381DF7"/>
    <w:rsid w:val="00383D94"/>
    <w:rsid w:val="00383F61"/>
    <w:rsid w:val="00384D1D"/>
    <w:rsid w:val="00392531"/>
    <w:rsid w:val="003953B4"/>
    <w:rsid w:val="00397F1A"/>
    <w:rsid w:val="003A2349"/>
    <w:rsid w:val="003A421C"/>
    <w:rsid w:val="003B111A"/>
    <w:rsid w:val="003B140D"/>
    <w:rsid w:val="003B5514"/>
    <w:rsid w:val="003B55CE"/>
    <w:rsid w:val="003B5722"/>
    <w:rsid w:val="003B5BC5"/>
    <w:rsid w:val="003B5DD8"/>
    <w:rsid w:val="003C2C1C"/>
    <w:rsid w:val="003C390F"/>
    <w:rsid w:val="003E1BD6"/>
    <w:rsid w:val="003E2D42"/>
    <w:rsid w:val="003E7276"/>
    <w:rsid w:val="003F22D5"/>
    <w:rsid w:val="003F2C72"/>
    <w:rsid w:val="00400622"/>
    <w:rsid w:val="004101EB"/>
    <w:rsid w:val="00410F39"/>
    <w:rsid w:val="00413739"/>
    <w:rsid w:val="004173F0"/>
    <w:rsid w:val="004208B7"/>
    <w:rsid w:val="00421776"/>
    <w:rsid w:val="00423312"/>
    <w:rsid w:val="004254BC"/>
    <w:rsid w:val="00430289"/>
    <w:rsid w:val="0044235A"/>
    <w:rsid w:val="00453E75"/>
    <w:rsid w:val="004561FF"/>
    <w:rsid w:val="00456A20"/>
    <w:rsid w:val="00471CBB"/>
    <w:rsid w:val="00475167"/>
    <w:rsid w:val="004757A8"/>
    <w:rsid w:val="00476673"/>
    <w:rsid w:val="00482E89"/>
    <w:rsid w:val="004849EB"/>
    <w:rsid w:val="00486C5B"/>
    <w:rsid w:val="00487116"/>
    <w:rsid w:val="00492D1C"/>
    <w:rsid w:val="004A456E"/>
    <w:rsid w:val="004B6B59"/>
    <w:rsid w:val="004C22B2"/>
    <w:rsid w:val="004C3A2A"/>
    <w:rsid w:val="004C7B44"/>
    <w:rsid w:val="004D06CF"/>
    <w:rsid w:val="004D0A0E"/>
    <w:rsid w:val="004D2150"/>
    <w:rsid w:val="004D348E"/>
    <w:rsid w:val="004D564B"/>
    <w:rsid w:val="004E1691"/>
    <w:rsid w:val="004F2293"/>
    <w:rsid w:val="004F3C1C"/>
    <w:rsid w:val="004F3F9B"/>
    <w:rsid w:val="004F6CC6"/>
    <w:rsid w:val="004F744A"/>
    <w:rsid w:val="005065DB"/>
    <w:rsid w:val="00521187"/>
    <w:rsid w:val="00524EC2"/>
    <w:rsid w:val="00524FB9"/>
    <w:rsid w:val="00527700"/>
    <w:rsid w:val="00535D6A"/>
    <w:rsid w:val="005367B8"/>
    <w:rsid w:val="0054189A"/>
    <w:rsid w:val="00541D5E"/>
    <w:rsid w:val="00544E94"/>
    <w:rsid w:val="005466F9"/>
    <w:rsid w:val="00547A2A"/>
    <w:rsid w:val="00554A1C"/>
    <w:rsid w:val="00554B19"/>
    <w:rsid w:val="005657F8"/>
    <w:rsid w:val="005747C4"/>
    <w:rsid w:val="005761D3"/>
    <w:rsid w:val="00577842"/>
    <w:rsid w:val="005806B3"/>
    <w:rsid w:val="0058173C"/>
    <w:rsid w:val="0058745F"/>
    <w:rsid w:val="0059206D"/>
    <w:rsid w:val="00594E39"/>
    <w:rsid w:val="00596312"/>
    <w:rsid w:val="005A30C5"/>
    <w:rsid w:val="005A3DC0"/>
    <w:rsid w:val="005A7FE6"/>
    <w:rsid w:val="005B296B"/>
    <w:rsid w:val="005B527F"/>
    <w:rsid w:val="005B5D2D"/>
    <w:rsid w:val="005B7C2D"/>
    <w:rsid w:val="005C2414"/>
    <w:rsid w:val="005C33A6"/>
    <w:rsid w:val="005C4420"/>
    <w:rsid w:val="005D2A13"/>
    <w:rsid w:val="005D48E9"/>
    <w:rsid w:val="005D50EA"/>
    <w:rsid w:val="005E33D1"/>
    <w:rsid w:val="005E42C0"/>
    <w:rsid w:val="005E61F6"/>
    <w:rsid w:val="005F0DCE"/>
    <w:rsid w:val="005F1B2E"/>
    <w:rsid w:val="005F2127"/>
    <w:rsid w:val="005F3811"/>
    <w:rsid w:val="005F4825"/>
    <w:rsid w:val="005F5F65"/>
    <w:rsid w:val="006008CD"/>
    <w:rsid w:val="00603A49"/>
    <w:rsid w:val="00606F6A"/>
    <w:rsid w:val="006155E2"/>
    <w:rsid w:val="006169A9"/>
    <w:rsid w:val="00627D91"/>
    <w:rsid w:val="00627DCC"/>
    <w:rsid w:val="00630026"/>
    <w:rsid w:val="00634AF4"/>
    <w:rsid w:val="00637485"/>
    <w:rsid w:val="00637865"/>
    <w:rsid w:val="00641891"/>
    <w:rsid w:val="00644F38"/>
    <w:rsid w:val="006453A8"/>
    <w:rsid w:val="00646F9C"/>
    <w:rsid w:val="0065335B"/>
    <w:rsid w:val="00653C93"/>
    <w:rsid w:val="0065540F"/>
    <w:rsid w:val="0065624F"/>
    <w:rsid w:val="0066152D"/>
    <w:rsid w:val="006651B2"/>
    <w:rsid w:val="006655BE"/>
    <w:rsid w:val="006716D8"/>
    <w:rsid w:val="00672FD7"/>
    <w:rsid w:val="006825D8"/>
    <w:rsid w:val="00687282"/>
    <w:rsid w:val="006947B1"/>
    <w:rsid w:val="00694868"/>
    <w:rsid w:val="00696C10"/>
    <w:rsid w:val="006A066B"/>
    <w:rsid w:val="006B4AC2"/>
    <w:rsid w:val="006B4F19"/>
    <w:rsid w:val="006B67D1"/>
    <w:rsid w:val="006C2098"/>
    <w:rsid w:val="006C29E8"/>
    <w:rsid w:val="006D5E6B"/>
    <w:rsid w:val="006E0B56"/>
    <w:rsid w:val="006E15C5"/>
    <w:rsid w:val="006E454E"/>
    <w:rsid w:val="006F09CC"/>
    <w:rsid w:val="006F49CE"/>
    <w:rsid w:val="0070004C"/>
    <w:rsid w:val="00707D6C"/>
    <w:rsid w:val="00710F05"/>
    <w:rsid w:val="00711BB0"/>
    <w:rsid w:val="007124A2"/>
    <w:rsid w:val="0071348B"/>
    <w:rsid w:val="00714EF6"/>
    <w:rsid w:val="007211E0"/>
    <w:rsid w:val="007221AB"/>
    <w:rsid w:val="007229E4"/>
    <w:rsid w:val="00724235"/>
    <w:rsid w:val="007249B3"/>
    <w:rsid w:val="00725B83"/>
    <w:rsid w:val="0073106D"/>
    <w:rsid w:val="007310B4"/>
    <w:rsid w:val="00732824"/>
    <w:rsid w:val="0073373B"/>
    <w:rsid w:val="00734478"/>
    <w:rsid w:val="00734C74"/>
    <w:rsid w:val="0074011C"/>
    <w:rsid w:val="00745103"/>
    <w:rsid w:val="00747EC5"/>
    <w:rsid w:val="00752EA7"/>
    <w:rsid w:val="0075694C"/>
    <w:rsid w:val="00756D0D"/>
    <w:rsid w:val="00767EBA"/>
    <w:rsid w:val="00783523"/>
    <w:rsid w:val="00784699"/>
    <w:rsid w:val="00785A3C"/>
    <w:rsid w:val="00785EE2"/>
    <w:rsid w:val="00785F4A"/>
    <w:rsid w:val="00787939"/>
    <w:rsid w:val="00792F3F"/>
    <w:rsid w:val="007A1EE2"/>
    <w:rsid w:val="007A4BBC"/>
    <w:rsid w:val="007B02F8"/>
    <w:rsid w:val="007B0421"/>
    <w:rsid w:val="007B1584"/>
    <w:rsid w:val="007B4863"/>
    <w:rsid w:val="007B487F"/>
    <w:rsid w:val="007B5EC5"/>
    <w:rsid w:val="007C101D"/>
    <w:rsid w:val="007C1CAF"/>
    <w:rsid w:val="007C41B2"/>
    <w:rsid w:val="007C5CA4"/>
    <w:rsid w:val="007C60FC"/>
    <w:rsid w:val="007C6B2B"/>
    <w:rsid w:val="007C7A1B"/>
    <w:rsid w:val="007D4AE3"/>
    <w:rsid w:val="007D7EF4"/>
    <w:rsid w:val="007E5DDE"/>
    <w:rsid w:val="007F0723"/>
    <w:rsid w:val="007F187E"/>
    <w:rsid w:val="007F4B21"/>
    <w:rsid w:val="007F64CC"/>
    <w:rsid w:val="00802618"/>
    <w:rsid w:val="008075E6"/>
    <w:rsid w:val="0081076D"/>
    <w:rsid w:val="008124BF"/>
    <w:rsid w:val="00813C22"/>
    <w:rsid w:val="00815F93"/>
    <w:rsid w:val="00820C3C"/>
    <w:rsid w:val="00826DC1"/>
    <w:rsid w:val="0084649B"/>
    <w:rsid w:val="0085256B"/>
    <w:rsid w:val="00854F6A"/>
    <w:rsid w:val="0085548E"/>
    <w:rsid w:val="00864597"/>
    <w:rsid w:val="0086628F"/>
    <w:rsid w:val="00873ADA"/>
    <w:rsid w:val="00874A81"/>
    <w:rsid w:val="00875D81"/>
    <w:rsid w:val="00876B1E"/>
    <w:rsid w:val="00880353"/>
    <w:rsid w:val="0089144C"/>
    <w:rsid w:val="00892516"/>
    <w:rsid w:val="00894153"/>
    <w:rsid w:val="00894635"/>
    <w:rsid w:val="008979EF"/>
    <w:rsid w:val="008A088D"/>
    <w:rsid w:val="008A0AEA"/>
    <w:rsid w:val="008B1550"/>
    <w:rsid w:val="008B604B"/>
    <w:rsid w:val="008C188E"/>
    <w:rsid w:val="008C423B"/>
    <w:rsid w:val="008C43D7"/>
    <w:rsid w:val="008D54BC"/>
    <w:rsid w:val="008D710D"/>
    <w:rsid w:val="008D7A19"/>
    <w:rsid w:val="008E3757"/>
    <w:rsid w:val="008F457B"/>
    <w:rsid w:val="008F5CA2"/>
    <w:rsid w:val="008F650C"/>
    <w:rsid w:val="00901464"/>
    <w:rsid w:val="00902E77"/>
    <w:rsid w:val="0090517E"/>
    <w:rsid w:val="009119B6"/>
    <w:rsid w:val="00912AE4"/>
    <w:rsid w:val="0091482A"/>
    <w:rsid w:val="009206C8"/>
    <w:rsid w:val="0092359A"/>
    <w:rsid w:val="009243DA"/>
    <w:rsid w:val="00925D2D"/>
    <w:rsid w:val="00925ECF"/>
    <w:rsid w:val="0092617E"/>
    <w:rsid w:val="009355F9"/>
    <w:rsid w:val="00942CA8"/>
    <w:rsid w:val="0094476E"/>
    <w:rsid w:val="00960F1C"/>
    <w:rsid w:val="00964350"/>
    <w:rsid w:val="00964913"/>
    <w:rsid w:val="009701B4"/>
    <w:rsid w:val="009715C8"/>
    <w:rsid w:val="0097296B"/>
    <w:rsid w:val="00976647"/>
    <w:rsid w:val="00991E49"/>
    <w:rsid w:val="00995922"/>
    <w:rsid w:val="009A0800"/>
    <w:rsid w:val="009B0639"/>
    <w:rsid w:val="009B06EF"/>
    <w:rsid w:val="009B66F2"/>
    <w:rsid w:val="009C1DE7"/>
    <w:rsid w:val="009C4329"/>
    <w:rsid w:val="009D073A"/>
    <w:rsid w:val="009D5E08"/>
    <w:rsid w:val="009D7FA9"/>
    <w:rsid w:val="009E4613"/>
    <w:rsid w:val="009E5265"/>
    <w:rsid w:val="009E5EAE"/>
    <w:rsid w:val="009F1691"/>
    <w:rsid w:val="009F18F0"/>
    <w:rsid w:val="009F2419"/>
    <w:rsid w:val="009F28A6"/>
    <w:rsid w:val="009F36EC"/>
    <w:rsid w:val="00A03A05"/>
    <w:rsid w:val="00A06EB2"/>
    <w:rsid w:val="00A074F4"/>
    <w:rsid w:val="00A1015E"/>
    <w:rsid w:val="00A111B1"/>
    <w:rsid w:val="00A154B1"/>
    <w:rsid w:val="00A17E09"/>
    <w:rsid w:val="00A22292"/>
    <w:rsid w:val="00A27EBA"/>
    <w:rsid w:val="00A31874"/>
    <w:rsid w:val="00A32597"/>
    <w:rsid w:val="00A34DBF"/>
    <w:rsid w:val="00A36B6B"/>
    <w:rsid w:val="00A574D4"/>
    <w:rsid w:val="00A5792F"/>
    <w:rsid w:val="00A57FA9"/>
    <w:rsid w:val="00A613B1"/>
    <w:rsid w:val="00A61BEC"/>
    <w:rsid w:val="00A64FA1"/>
    <w:rsid w:val="00A654C8"/>
    <w:rsid w:val="00A67E71"/>
    <w:rsid w:val="00A74015"/>
    <w:rsid w:val="00A74ADC"/>
    <w:rsid w:val="00A7556C"/>
    <w:rsid w:val="00A874C3"/>
    <w:rsid w:val="00A8769A"/>
    <w:rsid w:val="00A91D65"/>
    <w:rsid w:val="00AA2D73"/>
    <w:rsid w:val="00AA543B"/>
    <w:rsid w:val="00AA6605"/>
    <w:rsid w:val="00AB3839"/>
    <w:rsid w:val="00AB3B0F"/>
    <w:rsid w:val="00AB510C"/>
    <w:rsid w:val="00AB56A1"/>
    <w:rsid w:val="00AC2D37"/>
    <w:rsid w:val="00AC3150"/>
    <w:rsid w:val="00AC4DBA"/>
    <w:rsid w:val="00AC6068"/>
    <w:rsid w:val="00AD4215"/>
    <w:rsid w:val="00AD52DE"/>
    <w:rsid w:val="00AD53FC"/>
    <w:rsid w:val="00AD7E5B"/>
    <w:rsid w:val="00AE0F84"/>
    <w:rsid w:val="00AE36DB"/>
    <w:rsid w:val="00AE583D"/>
    <w:rsid w:val="00AE7C15"/>
    <w:rsid w:val="00AF237E"/>
    <w:rsid w:val="00AF5859"/>
    <w:rsid w:val="00AF67A5"/>
    <w:rsid w:val="00B02DB8"/>
    <w:rsid w:val="00B050CE"/>
    <w:rsid w:val="00B10685"/>
    <w:rsid w:val="00B11240"/>
    <w:rsid w:val="00B11719"/>
    <w:rsid w:val="00B11CDD"/>
    <w:rsid w:val="00B12800"/>
    <w:rsid w:val="00B16EC4"/>
    <w:rsid w:val="00B21D4D"/>
    <w:rsid w:val="00B23D2B"/>
    <w:rsid w:val="00B24C75"/>
    <w:rsid w:val="00B265CA"/>
    <w:rsid w:val="00B30BA4"/>
    <w:rsid w:val="00B34310"/>
    <w:rsid w:val="00B3551A"/>
    <w:rsid w:val="00B36300"/>
    <w:rsid w:val="00B368A9"/>
    <w:rsid w:val="00B418D7"/>
    <w:rsid w:val="00B41EE8"/>
    <w:rsid w:val="00B435C6"/>
    <w:rsid w:val="00B457CD"/>
    <w:rsid w:val="00B465EC"/>
    <w:rsid w:val="00B512E2"/>
    <w:rsid w:val="00B53E3D"/>
    <w:rsid w:val="00B54246"/>
    <w:rsid w:val="00B54FF2"/>
    <w:rsid w:val="00B5760B"/>
    <w:rsid w:val="00B607A5"/>
    <w:rsid w:val="00B63ABF"/>
    <w:rsid w:val="00B67FA1"/>
    <w:rsid w:val="00B70705"/>
    <w:rsid w:val="00B70858"/>
    <w:rsid w:val="00B70B75"/>
    <w:rsid w:val="00B718B9"/>
    <w:rsid w:val="00B72974"/>
    <w:rsid w:val="00B72D06"/>
    <w:rsid w:val="00B73AA7"/>
    <w:rsid w:val="00B7454A"/>
    <w:rsid w:val="00B74800"/>
    <w:rsid w:val="00B77F97"/>
    <w:rsid w:val="00B8020B"/>
    <w:rsid w:val="00B8372B"/>
    <w:rsid w:val="00B84911"/>
    <w:rsid w:val="00B93213"/>
    <w:rsid w:val="00B9699B"/>
    <w:rsid w:val="00BA0390"/>
    <w:rsid w:val="00BA09B0"/>
    <w:rsid w:val="00BA7D01"/>
    <w:rsid w:val="00BB3A0C"/>
    <w:rsid w:val="00BB65EC"/>
    <w:rsid w:val="00BC1673"/>
    <w:rsid w:val="00BC2451"/>
    <w:rsid w:val="00BD6C72"/>
    <w:rsid w:val="00BD7219"/>
    <w:rsid w:val="00BD76D8"/>
    <w:rsid w:val="00BE70AB"/>
    <w:rsid w:val="00BF143B"/>
    <w:rsid w:val="00BF1C44"/>
    <w:rsid w:val="00BF2592"/>
    <w:rsid w:val="00BF3833"/>
    <w:rsid w:val="00BF3DCE"/>
    <w:rsid w:val="00BF4623"/>
    <w:rsid w:val="00BF73FD"/>
    <w:rsid w:val="00BF77FB"/>
    <w:rsid w:val="00C01801"/>
    <w:rsid w:val="00C03CA8"/>
    <w:rsid w:val="00C0663D"/>
    <w:rsid w:val="00C06C93"/>
    <w:rsid w:val="00C07751"/>
    <w:rsid w:val="00C10F9B"/>
    <w:rsid w:val="00C1134F"/>
    <w:rsid w:val="00C1172E"/>
    <w:rsid w:val="00C1188B"/>
    <w:rsid w:val="00C12A4F"/>
    <w:rsid w:val="00C212D5"/>
    <w:rsid w:val="00C23E72"/>
    <w:rsid w:val="00C26FC8"/>
    <w:rsid w:val="00C26FD6"/>
    <w:rsid w:val="00C33233"/>
    <w:rsid w:val="00C33908"/>
    <w:rsid w:val="00C33D32"/>
    <w:rsid w:val="00C34196"/>
    <w:rsid w:val="00C35F29"/>
    <w:rsid w:val="00C369DC"/>
    <w:rsid w:val="00C4293A"/>
    <w:rsid w:val="00C47D5D"/>
    <w:rsid w:val="00C51A6B"/>
    <w:rsid w:val="00C561EA"/>
    <w:rsid w:val="00C718E7"/>
    <w:rsid w:val="00C730C3"/>
    <w:rsid w:val="00C82455"/>
    <w:rsid w:val="00C91AB4"/>
    <w:rsid w:val="00C933E9"/>
    <w:rsid w:val="00C9423B"/>
    <w:rsid w:val="00C949FA"/>
    <w:rsid w:val="00C967F9"/>
    <w:rsid w:val="00CC0521"/>
    <w:rsid w:val="00CC27B6"/>
    <w:rsid w:val="00CC315B"/>
    <w:rsid w:val="00CD351C"/>
    <w:rsid w:val="00CD479B"/>
    <w:rsid w:val="00CD5D91"/>
    <w:rsid w:val="00CD7EDB"/>
    <w:rsid w:val="00CE2200"/>
    <w:rsid w:val="00CE37B7"/>
    <w:rsid w:val="00CE402A"/>
    <w:rsid w:val="00CE7ED2"/>
    <w:rsid w:val="00CF0458"/>
    <w:rsid w:val="00CF0CDF"/>
    <w:rsid w:val="00CF4386"/>
    <w:rsid w:val="00CF53CC"/>
    <w:rsid w:val="00CF55E1"/>
    <w:rsid w:val="00D04B35"/>
    <w:rsid w:val="00D076DC"/>
    <w:rsid w:val="00D153E5"/>
    <w:rsid w:val="00D205E5"/>
    <w:rsid w:val="00D206A1"/>
    <w:rsid w:val="00D21B51"/>
    <w:rsid w:val="00D2783F"/>
    <w:rsid w:val="00D321C5"/>
    <w:rsid w:val="00D35163"/>
    <w:rsid w:val="00D359F2"/>
    <w:rsid w:val="00D41480"/>
    <w:rsid w:val="00D44529"/>
    <w:rsid w:val="00D44A41"/>
    <w:rsid w:val="00D455D2"/>
    <w:rsid w:val="00D46A7D"/>
    <w:rsid w:val="00D515F8"/>
    <w:rsid w:val="00D57A52"/>
    <w:rsid w:val="00D60D2F"/>
    <w:rsid w:val="00D622F7"/>
    <w:rsid w:val="00D62DED"/>
    <w:rsid w:val="00D62E00"/>
    <w:rsid w:val="00D6351B"/>
    <w:rsid w:val="00D6480A"/>
    <w:rsid w:val="00D658AB"/>
    <w:rsid w:val="00D664A9"/>
    <w:rsid w:val="00D70D80"/>
    <w:rsid w:val="00D71436"/>
    <w:rsid w:val="00D7452F"/>
    <w:rsid w:val="00D826EA"/>
    <w:rsid w:val="00D91DD5"/>
    <w:rsid w:val="00D9252A"/>
    <w:rsid w:val="00D92CA7"/>
    <w:rsid w:val="00D9572D"/>
    <w:rsid w:val="00D95814"/>
    <w:rsid w:val="00D97278"/>
    <w:rsid w:val="00D974F2"/>
    <w:rsid w:val="00DA3594"/>
    <w:rsid w:val="00DA5A0D"/>
    <w:rsid w:val="00DA5F9D"/>
    <w:rsid w:val="00DB221C"/>
    <w:rsid w:val="00DB2A83"/>
    <w:rsid w:val="00DB514A"/>
    <w:rsid w:val="00DC2B01"/>
    <w:rsid w:val="00DC4B88"/>
    <w:rsid w:val="00DD47A7"/>
    <w:rsid w:val="00DD5E36"/>
    <w:rsid w:val="00DD7AA7"/>
    <w:rsid w:val="00DE15A5"/>
    <w:rsid w:val="00DE22DC"/>
    <w:rsid w:val="00DE2C27"/>
    <w:rsid w:val="00DE353B"/>
    <w:rsid w:val="00DE4308"/>
    <w:rsid w:val="00DE4E71"/>
    <w:rsid w:val="00DE61F2"/>
    <w:rsid w:val="00DE6622"/>
    <w:rsid w:val="00DF5762"/>
    <w:rsid w:val="00DF5A0D"/>
    <w:rsid w:val="00DF7082"/>
    <w:rsid w:val="00DF765E"/>
    <w:rsid w:val="00DF7BA6"/>
    <w:rsid w:val="00E012E7"/>
    <w:rsid w:val="00E03699"/>
    <w:rsid w:val="00E045D5"/>
    <w:rsid w:val="00E10D3D"/>
    <w:rsid w:val="00E225FB"/>
    <w:rsid w:val="00E25844"/>
    <w:rsid w:val="00E278C1"/>
    <w:rsid w:val="00E32C29"/>
    <w:rsid w:val="00E349F7"/>
    <w:rsid w:val="00E352F3"/>
    <w:rsid w:val="00E359FA"/>
    <w:rsid w:val="00E37411"/>
    <w:rsid w:val="00E50BC0"/>
    <w:rsid w:val="00E53020"/>
    <w:rsid w:val="00E53A00"/>
    <w:rsid w:val="00E54F35"/>
    <w:rsid w:val="00E64580"/>
    <w:rsid w:val="00E67613"/>
    <w:rsid w:val="00E77937"/>
    <w:rsid w:val="00E80B70"/>
    <w:rsid w:val="00E82700"/>
    <w:rsid w:val="00E8425C"/>
    <w:rsid w:val="00E8683B"/>
    <w:rsid w:val="00E874B1"/>
    <w:rsid w:val="00E94E6A"/>
    <w:rsid w:val="00E95971"/>
    <w:rsid w:val="00EB119E"/>
    <w:rsid w:val="00EB2762"/>
    <w:rsid w:val="00EB27BE"/>
    <w:rsid w:val="00EB45C4"/>
    <w:rsid w:val="00EB4ACF"/>
    <w:rsid w:val="00EC25D8"/>
    <w:rsid w:val="00EC2B78"/>
    <w:rsid w:val="00EC42A6"/>
    <w:rsid w:val="00EC4DE8"/>
    <w:rsid w:val="00EC5A03"/>
    <w:rsid w:val="00EC5E66"/>
    <w:rsid w:val="00EC6AAC"/>
    <w:rsid w:val="00ED24DC"/>
    <w:rsid w:val="00ED3912"/>
    <w:rsid w:val="00ED5028"/>
    <w:rsid w:val="00ED7DB3"/>
    <w:rsid w:val="00EE3343"/>
    <w:rsid w:val="00EF48CB"/>
    <w:rsid w:val="00EF6DA6"/>
    <w:rsid w:val="00F00ABC"/>
    <w:rsid w:val="00F05367"/>
    <w:rsid w:val="00F0786F"/>
    <w:rsid w:val="00F14AC0"/>
    <w:rsid w:val="00F15B77"/>
    <w:rsid w:val="00F213E9"/>
    <w:rsid w:val="00F232B8"/>
    <w:rsid w:val="00F2511B"/>
    <w:rsid w:val="00F259AA"/>
    <w:rsid w:val="00F2736A"/>
    <w:rsid w:val="00F30C45"/>
    <w:rsid w:val="00F36781"/>
    <w:rsid w:val="00F40B18"/>
    <w:rsid w:val="00F45862"/>
    <w:rsid w:val="00F50F4E"/>
    <w:rsid w:val="00F55380"/>
    <w:rsid w:val="00F55C2E"/>
    <w:rsid w:val="00F57BF2"/>
    <w:rsid w:val="00F61B6C"/>
    <w:rsid w:val="00F64658"/>
    <w:rsid w:val="00F70890"/>
    <w:rsid w:val="00F77A85"/>
    <w:rsid w:val="00F96A6F"/>
    <w:rsid w:val="00FA59E8"/>
    <w:rsid w:val="00FB4D46"/>
    <w:rsid w:val="00FB6D9F"/>
    <w:rsid w:val="00FD211B"/>
    <w:rsid w:val="00FD3150"/>
    <w:rsid w:val="00FD3AEE"/>
    <w:rsid w:val="00FD793F"/>
    <w:rsid w:val="00FE41FF"/>
    <w:rsid w:val="00FE46BB"/>
    <w:rsid w:val="00FE4FA6"/>
    <w:rsid w:val="00FE4FF9"/>
    <w:rsid w:val="00FF1EE4"/>
    <w:rsid w:val="00FF3F87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86F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5F93"/>
  </w:style>
  <w:style w:type="paragraph" w:styleId="Heading1">
    <w:name w:val="heading 1"/>
    <w:basedOn w:val="Normal"/>
    <w:next w:val="Normal"/>
    <w:link w:val="Heading1Char"/>
    <w:uiPriority w:val="9"/>
    <w:qFormat/>
    <w:rsid w:val="003B14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B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F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4B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E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7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07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73A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AB56A1"/>
  </w:style>
  <w:style w:type="character" w:styleId="UnresolvedMention">
    <w:name w:val="Unresolved Mention"/>
    <w:basedOn w:val="DefaultParagraphFont"/>
    <w:uiPriority w:val="99"/>
    <w:rsid w:val="003119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14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B3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9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facebook.com/icaplimited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Haque</dc:creator>
  <cp:keywords/>
  <dc:description/>
  <cp:lastModifiedBy>Ameer Khan</cp:lastModifiedBy>
  <cp:revision>3</cp:revision>
  <cp:lastPrinted>2016-07-16T05:18:00Z</cp:lastPrinted>
  <dcterms:created xsi:type="dcterms:W3CDTF">2019-07-27T05:50:00Z</dcterms:created>
  <dcterms:modified xsi:type="dcterms:W3CDTF">2019-07-27T05:51:00Z</dcterms:modified>
</cp:coreProperties>
</file>